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77777777" w:rsidR="00A66B18" w:rsidRPr="0041428F" w:rsidRDefault="00401569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2BC2" w14:textId="77777777" w:rsidR="00A66B18" w:rsidRDefault="00A66B18"/>
    <w:p w14:paraId="0AFA8CE5" w14:textId="77777777" w:rsidR="00A25DE7" w:rsidRPr="00A25DE7" w:rsidRDefault="00A25DE7" w:rsidP="00A25DE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eastAsia="en-AU"/>
        </w:rPr>
      </w:pPr>
    </w:p>
    <w:p w14:paraId="2894E653" w14:textId="748A1075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3E61AFC2" w14:textId="0CC9F645" w:rsidR="00AD1D45" w:rsidRDefault="0064428C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  <w:r>
        <w:rPr>
          <w:rFonts w:ascii="Calibri" w:eastAsia="Times New Roman" w:hAnsi="Calibri" w:cs="Calibri"/>
          <w:noProof/>
          <w:color w:val="auto"/>
          <w:kern w:val="0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2E0BC" wp14:editId="0C016CAE">
                <wp:simplePos x="0" y="0"/>
                <wp:positionH relativeFrom="column">
                  <wp:posOffset>-17362</wp:posOffset>
                </wp:positionH>
                <wp:positionV relativeFrom="paragraph">
                  <wp:posOffset>154104</wp:posOffset>
                </wp:positionV>
                <wp:extent cx="6805914" cy="648182"/>
                <wp:effectExtent l="0" t="0" r="1460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5914" cy="6481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F058" w14:textId="77777777" w:rsidR="00533235" w:rsidRDefault="002452AC" w:rsidP="0064428C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We have provided two versions of the model answer for this task: </w:t>
                            </w:r>
                          </w:p>
                          <w:p w14:paraId="665C3450" w14:textId="77777777" w:rsidR="00533235" w:rsidRDefault="002452AC" w:rsidP="0064428C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(1) A version using the task template</w:t>
                            </w:r>
                            <w:r w:rsidR="0053323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 and </w:t>
                            </w:r>
                          </w:p>
                          <w:p w14:paraId="3AD78E1E" w14:textId="1A9D924D" w:rsidR="0064428C" w:rsidRPr="00CE6CB7" w:rsidRDefault="002452AC" w:rsidP="0064428C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(2) </w:t>
                            </w:r>
                            <w:r w:rsidR="0053323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An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 annotated version </w:t>
                            </w:r>
                          </w:p>
                          <w:p w14:paraId="7A73EF1C" w14:textId="77777777" w:rsidR="0064428C" w:rsidRPr="00CE6CB7" w:rsidRDefault="0064428C" w:rsidP="0064428C">
                            <w:pPr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CA8F9AF" w14:textId="77777777" w:rsidR="0064428C" w:rsidRPr="00CE6CB7" w:rsidRDefault="0064428C" w:rsidP="006442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2E0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35pt;margin-top:12.15pt;width:535.9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" fillcolor="black [3213]" strokeweight=".5pt">
                <v:textbox>
                  <w:txbxContent>
                    <w:p w14:paraId="4918F058" w14:textId="77777777" w:rsidR="00533235" w:rsidRDefault="002452AC" w:rsidP="0064428C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We have provided two versions of the model answer for this task: </w:t>
                      </w:r>
                    </w:p>
                    <w:p w14:paraId="665C3450" w14:textId="77777777" w:rsidR="00533235" w:rsidRDefault="002452AC" w:rsidP="0064428C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(1) A version using the task template</w:t>
                      </w:r>
                      <w:r w:rsidR="00533235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;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 and </w:t>
                      </w:r>
                    </w:p>
                    <w:p w14:paraId="3AD78E1E" w14:textId="1A9D924D" w:rsidR="0064428C" w:rsidRPr="00CE6CB7" w:rsidRDefault="002452AC" w:rsidP="0064428C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(2) </w:t>
                      </w:r>
                      <w:r w:rsidR="00533235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An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 annotated version </w:t>
                      </w:r>
                    </w:p>
                    <w:p w14:paraId="7A73EF1C" w14:textId="77777777" w:rsidR="0064428C" w:rsidRPr="00CE6CB7" w:rsidRDefault="0064428C" w:rsidP="0064428C">
                      <w:pPr>
                        <w:ind w:left="0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CA8F9AF" w14:textId="77777777" w:rsidR="0064428C" w:rsidRPr="00CE6CB7" w:rsidRDefault="0064428C" w:rsidP="006442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079AAF" w14:textId="75EEC729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579BEE63" w14:textId="4A94D6B3" w:rsidR="0064428C" w:rsidRDefault="0064428C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358214DD" w14:textId="77777777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2535CCAD" w14:textId="4E50999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619767AD" w14:textId="77777777" w:rsidR="00533235" w:rsidRDefault="0053323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053DAF" w14:textId="5248DF3F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>
        <w:rPr>
          <w:b/>
          <w:bCs/>
          <w:noProof/>
          <w:lang w:val="en-AU" w:eastAsia="en-AU"/>
        </w:rPr>
        <w:t xml:space="preserve"> </w:t>
      </w:r>
    </w:p>
    <w:p w14:paraId="431C5417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78C4A3A2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0D2D764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9DD36C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3BC08250" w14:textId="77777777" w:rsidTr="004E6A37">
        <w:tc>
          <w:tcPr>
            <w:tcW w:w="3681" w:type="dxa"/>
          </w:tcPr>
          <w:p w14:paraId="2AC6700B" w14:textId="1CC88C3E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E0A4829" w14:textId="77777777" w:rsidR="000D48D0" w:rsidRPr="000D48D0" w:rsidRDefault="000D48D0" w:rsidP="000D48D0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It’s clearly not spam as the reply indicates a previous relationship and that the email was expected and welcome. The date and time could indicate that the conversation was anticipated, as there is next to no delay in a reply.</w:t>
            </w:r>
          </w:p>
          <w:p w14:paraId="19C528F2" w14:textId="7F6C5984" w:rsidR="002452AC" w:rsidRPr="00DE45EA" w:rsidRDefault="000D48D0" w:rsidP="00DE45EA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This email is non malicious. It’s a typical conversation between friends and contains no potentially dangerous artefacts. </w:t>
            </w:r>
          </w:p>
        </w:tc>
      </w:tr>
    </w:tbl>
    <w:p w14:paraId="18067653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8C39401" w14:textId="41295334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2</w:t>
      </w:r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0211D1FE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5CAD6D0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00B1B8D8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3D0CF975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7460B976" w14:textId="77777777" w:rsidTr="00ED183E">
        <w:tc>
          <w:tcPr>
            <w:tcW w:w="3681" w:type="dxa"/>
          </w:tcPr>
          <w:p w14:paraId="419FC413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931F6ED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claims to be from one drive but the email sender is from a Russian domain which is well known for malicious emails.</w:t>
            </w:r>
          </w:p>
          <w:p w14:paraId="7CDABCC2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tries to get the user to download a file, without providing information about the file’s content, or the sender.  </w:t>
            </w:r>
          </w:p>
          <w:p w14:paraId="6E88566F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email’s format is unprofessional and contains poor grammar &amp; spelling. Y</w:t>
            </w:r>
          </w:p>
          <w:p w14:paraId="7F68D92E" w14:textId="77777777" w:rsidR="00A6727F" w:rsidRPr="00DE45EA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ou would not expect an email from an official Microsoft service to be formatted and presented like this. </w:t>
            </w:r>
          </w:p>
        </w:tc>
      </w:tr>
    </w:tbl>
    <w:p w14:paraId="5A72B19E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058583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13DFD14D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34A17E5" w14:textId="4B17B388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74F5520" w14:textId="69819BF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494FCA" w14:textId="1386B1E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164BE1F" w14:textId="00DE69C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8BD752" w14:textId="62D0463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21D6A3" w14:textId="0C340954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3569463" w14:textId="6B876EA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5AC206E" w14:textId="7765053B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986B080" w14:textId="3F2E194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8DBA72" w14:textId="6636A3F1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93C5068" w14:textId="79E58948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5D097BF" w14:textId="5E5A7FA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0E13BCF" w14:textId="6BC048D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B8503A" w14:textId="1BEAAA59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5D3AE" w14:textId="52E6684A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C3BD3EB" w14:textId="4E3DD3E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F85184" w14:textId="7777777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279BB5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DE9C11" w14:textId="1A91586B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3</w:t>
      </w:r>
      <w:r w:rsidRPr="0064428C">
        <w:rPr>
          <w:b/>
          <w:bCs/>
          <w:noProof/>
          <w:lang w:val="en-AU" w:eastAsia="en-AU"/>
        </w:rPr>
        <w:t xml:space="preserve">: </w:t>
      </w:r>
    </w:p>
    <w:p w14:paraId="73160E57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B623B9D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30311B7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66F7617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2AB50D69" w14:textId="77777777" w:rsidTr="00ED183E">
        <w:tc>
          <w:tcPr>
            <w:tcW w:w="3681" w:type="dxa"/>
          </w:tcPr>
          <w:p w14:paraId="4295D0C6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8771480" w14:textId="77777777" w:rsidR="00A6727F" w:rsidRDefault="00A6727F" w:rsidP="00ED183E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is presented as a question from a friend who cannot access Facebook, and asks the recipient to follow a link to see if Facebook is working for them. But the link provided is actually a phishing link make to look like facebook.com at first glance.</w:t>
            </w:r>
          </w:p>
          <w:p w14:paraId="5B5A1A6F" w14:textId="77777777" w:rsidR="00A6727F" w:rsidRPr="000D48D0" w:rsidRDefault="00A6727F" w:rsidP="00ED183E">
            <w:pPr>
              <w:pStyle w:val="ListParagraph"/>
              <w:numPr>
                <w:ilvl w:val="0"/>
                <w:numId w:val="5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senders account could be compromised, so a malicious email like this could still come from a trusted friends account.</w:t>
            </w:r>
          </w:p>
        </w:tc>
      </w:tr>
    </w:tbl>
    <w:p w14:paraId="7ED03CFF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7E557A9A" w14:textId="0D5CEB6B" w:rsidR="00A6727F" w:rsidRPr="004225F9" w:rsidRDefault="00A6727F" w:rsidP="00A6727F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4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304D73C9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7F575922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265FBA04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416FF6AE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DD77E99" w14:textId="77777777" w:rsidTr="00ED183E">
        <w:tc>
          <w:tcPr>
            <w:tcW w:w="3681" w:type="dxa"/>
          </w:tcPr>
          <w:p w14:paraId="55036B15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7F2FD6AC" w14:textId="77777777" w:rsidR="00A6727F" w:rsidRDefault="00A6727F" w:rsidP="00ED183E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This email is an example of generic marketing, it could be regarded as Spam (unwanted or unrequested marketing content). It’s been forwarded twice, but the original sender is a mass mail service.</w:t>
            </w:r>
          </w:p>
          <w:p w14:paraId="694B80B7" w14:textId="77777777" w:rsidR="00A6727F" w:rsidRPr="000D48D0" w:rsidRDefault="00A6727F" w:rsidP="00ED183E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If googled, the site can be seen as a sales site that contains no malicious content.</w:t>
            </w:r>
          </w:p>
          <w:p w14:paraId="1095CC9E" w14:textId="77777777" w:rsidR="00A6727F" w:rsidRPr="00DE45EA" w:rsidRDefault="00A6727F" w:rsidP="00ED183E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contains no links or requests for information, just pure advertising.</w:t>
            </w:r>
          </w:p>
        </w:tc>
      </w:tr>
    </w:tbl>
    <w:p w14:paraId="15C10A43" w14:textId="1D23FA09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3BEF3C" w14:textId="355BF8B0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605992" w14:textId="1F59038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E8B1C0" w14:textId="5DF7E1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95A18B" w14:textId="4C62FC81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7DC4BF" w14:textId="4FF18BB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8A758E" w14:textId="5ACC7C4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1C8E318" w14:textId="42BD0E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E4E4CF" w14:textId="0D2AB70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BBB173" w14:textId="4D936DE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BED258B" w14:textId="43C6166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156E74E" w14:textId="1DF46C6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EFC027" w14:textId="3CAB6100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5B505C2" w14:textId="5CAAA54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992E79D" w14:textId="33CC379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C7CA518" w14:textId="14D6676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48D008" w14:textId="0461639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35DFBD" w14:textId="58D515A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1ABD5D0" w14:textId="38364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6ED8F" w14:textId="7D244C8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99D9F8" w14:textId="4D4BFEFF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78258DF" w14:textId="5E9853DA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D5C151" w14:textId="67660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F6FBDE3" w14:textId="0CD4995D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30C4DD7" w14:textId="77777777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AF68F06" w14:textId="77777777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2FD99F2A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8699CF7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4ABBDAC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C42FC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493B225" w14:textId="77777777" w:rsidTr="00ED183E">
        <w:tc>
          <w:tcPr>
            <w:tcW w:w="3681" w:type="dxa"/>
          </w:tcPr>
          <w:p w14:paraId="46B787FF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9E91A6E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is requesting the recipient’s credentials for unusual reasons. They’ve tried to make the issue seem urgent, which is a well-known persuasive technique often used for phishing. </w:t>
            </w:r>
          </w:p>
          <w:p w14:paraId="4EA7AACD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lacks professionalism which gives more reason to believe it’s a fake. </w:t>
            </w:r>
          </w:p>
          <w:p w14:paraId="11506732" w14:textId="77777777" w:rsidR="00A6727F" w:rsidRPr="000D48D0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Legitimate users/services would not ask for account details. This is almost always a sign of malicious activity. </w:t>
            </w:r>
          </w:p>
        </w:tc>
      </w:tr>
    </w:tbl>
    <w:p w14:paraId="5C683638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3396B84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821077" w14:textId="246D3C70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6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5CBE5AB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4D6DD49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DAB85F0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3DFF0A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FB60618" w14:textId="77777777" w:rsidTr="004E6A37">
        <w:tc>
          <w:tcPr>
            <w:tcW w:w="3681" w:type="dxa"/>
          </w:tcPr>
          <w:p w14:paraId="0982446F" w14:textId="206EAAF2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F726FA1" w14:textId="50A0CB12" w:rsidR="000D48D0" w:rsidRDefault="000D48D0" w:rsidP="000D48D0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This email is non malicious. It is a typical workplace email. There are no files, links or suspicious requests within the emails, and for the most part internal work emails can be trusted to be safe.</w:t>
            </w:r>
          </w:p>
          <w:p w14:paraId="65880F0B" w14:textId="0C1C7425" w:rsidR="002452AC" w:rsidRPr="00DE45EA" w:rsidRDefault="000D48D0" w:rsidP="00DE45EA">
            <w:pPr>
              <w:pStyle w:val="ListParagraph"/>
              <w:numPr>
                <w:ilvl w:val="0"/>
                <w:numId w:val="3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senders email address matches the name on the signature, and appears to be well formatted and professional. </w:t>
            </w:r>
          </w:p>
        </w:tc>
      </w:tr>
    </w:tbl>
    <w:p w14:paraId="305282CD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D6636C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0CFFED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156136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778D7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294672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7A584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ACA2E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A8D121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9AB544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1C491C6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445CBB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FFACA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FC8174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FECCE9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D4A56F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F707F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5C31F8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0CBEF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8150A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66D13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801663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8AF5E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0B682A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FD0B22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4A0FD7A" w14:textId="5B2123D2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7</w:t>
      </w:r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5F292143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0AFABB00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7EDEF91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E0C5A8E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DE962A1" w14:textId="77777777" w:rsidTr="004E6A37">
        <w:tc>
          <w:tcPr>
            <w:tcW w:w="3681" w:type="dxa"/>
          </w:tcPr>
          <w:p w14:paraId="4FE4B86E" w14:textId="13485E88" w:rsidR="002452AC" w:rsidRDefault="007E6F86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52BDB54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claims to be from Geico Insurance but the sender doesn’t have an official Geico email address, and the URL provided is not linked to Geico in any way. </w:t>
            </w:r>
          </w:p>
          <w:p w14:paraId="447D3CCC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sender claims to be someone called "Mike Ferris", but the display name of the sender is Val.kill.ma. </w:t>
            </w:r>
          </w:p>
          <w:p w14:paraId="1392413E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Legitimate companies would use HTTPS for any financial transactions. The link provided is just http, which is another indicator that this is a fake. HTTPS is secured and encrypted where as HTTP is not. </w:t>
            </w:r>
          </w:p>
          <w:p w14:paraId="14842E1A" w14:textId="77777777" w:rsidR="002452AC" w:rsidRPr="000D48D0" w:rsidRDefault="002452AC" w:rsidP="000D48D0">
            <w:pPr>
              <w:pStyle w:val="ListParagraph"/>
              <w:spacing w:before="0" w:after="0"/>
              <w:ind w:right="0"/>
              <w:rPr>
                <w:noProof/>
                <w:lang w:val="en-AU" w:eastAsia="en-AU"/>
              </w:rPr>
            </w:pPr>
          </w:p>
        </w:tc>
      </w:tr>
    </w:tbl>
    <w:p w14:paraId="6D798364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69B2896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014E8B8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4BF36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C611E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A8F16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E40EDC0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BEDE4F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074FE0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342B59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3CB07A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4B1DB2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BF2CA7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D20C73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D87DDA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04E2FFF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218E55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296299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2CDC8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8EBBB9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9F130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9249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2421" w14:textId="77777777" w:rsidR="003B5F6B" w:rsidRDefault="003B5F6B" w:rsidP="00A66B18">
      <w:pPr>
        <w:spacing w:before="0" w:after="0"/>
      </w:pPr>
      <w:r>
        <w:separator/>
      </w:r>
    </w:p>
  </w:endnote>
  <w:endnote w:type="continuationSeparator" w:id="0">
    <w:p w14:paraId="7CA0AF69" w14:textId="77777777" w:rsidR="003B5F6B" w:rsidRDefault="003B5F6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443F" w14:textId="77777777" w:rsidR="003B5F6B" w:rsidRDefault="003B5F6B" w:rsidP="00A66B18">
      <w:pPr>
        <w:spacing w:before="0" w:after="0"/>
      </w:pPr>
      <w:r>
        <w:separator/>
      </w:r>
    </w:p>
  </w:footnote>
  <w:footnote w:type="continuationSeparator" w:id="0">
    <w:p w14:paraId="38443AB8" w14:textId="77777777" w:rsidR="003B5F6B" w:rsidRDefault="003B5F6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620A" w14:textId="77777777" w:rsidR="00A66B18" w:rsidRDefault="00A66B18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2AC"/>
    <w:multiLevelType w:val="hybridMultilevel"/>
    <w:tmpl w:val="B50AF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E68C1"/>
    <w:multiLevelType w:val="hybridMultilevel"/>
    <w:tmpl w:val="6B96C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6149"/>
    <w:multiLevelType w:val="hybridMultilevel"/>
    <w:tmpl w:val="F04AE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47D"/>
    <w:multiLevelType w:val="hybridMultilevel"/>
    <w:tmpl w:val="22709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25E08"/>
    <w:multiLevelType w:val="hybridMultilevel"/>
    <w:tmpl w:val="35CA0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E18EA"/>
    <w:multiLevelType w:val="hybridMultilevel"/>
    <w:tmpl w:val="F6BE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89321">
    <w:abstractNumId w:val="0"/>
  </w:num>
  <w:num w:numId="2" w16cid:durableId="920723075">
    <w:abstractNumId w:val="4"/>
  </w:num>
  <w:num w:numId="3" w16cid:durableId="1222861736">
    <w:abstractNumId w:val="5"/>
  </w:num>
  <w:num w:numId="4" w16cid:durableId="1581258583">
    <w:abstractNumId w:val="6"/>
  </w:num>
  <w:num w:numId="5" w16cid:durableId="1457675926">
    <w:abstractNumId w:val="3"/>
  </w:num>
  <w:num w:numId="6" w16cid:durableId="213665416">
    <w:abstractNumId w:val="2"/>
  </w:num>
  <w:num w:numId="7" w16cid:durableId="75721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81375"/>
    <w:rsid w:val="00083BAA"/>
    <w:rsid w:val="000D48D0"/>
    <w:rsid w:val="0010680C"/>
    <w:rsid w:val="00125191"/>
    <w:rsid w:val="00152B0B"/>
    <w:rsid w:val="001766D6"/>
    <w:rsid w:val="00192419"/>
    <w:rsid w:val="001C270D"/>
    <w:rsid w:val="001E2320"/>
    <w:rsid w:val="00214E28"/>
    <w:rsid w:val="002452AC"/>
    <w:rsid w:val="00293FCE"/>
    <w:rsid w:val="00352B81"/>
    <w:rsid w:val="00394757"/>
    <w:rsid w:val="003A0150"/>
    <w:rsid w:val="003B5F6B"/>
    <w:rsid w:val="003E24DF"/>
    <w:rsid w:val="00401569"/>
    <w:rsid w:val="0041428F"/>
    <w:rsid w:val="004A2B0D"/>
    <w:rsid w:val="004C193D"/>
    <w:rsid w:val="004C5B13"/>
    <w:rsid w:val="005301E1"/>
    <w:rsid w:val="00533235"/>
    <w:rsid w:val="005C2210"/>
    <w:rsid w:val="00615018"/>
    <w:rsid w:val="0062123A"/>
    <w:rsid w:val="0064428C"/>
    <w:rsid w:val="00646E75"/>
    <w:rsid w:val="00666188"/>
    <w:rsid w:val="006C1F02"/>
    <w:rsid w:val="006F6F10"/>
    <w:rsid w:val="00731AE3"/>
    <w:rsid w:val="00783E79"/>
    <w:rsid w:val="007B2BC1"/>
    <w:rsid w:val="007B5AE8"/>
    <w:rsid w:val="007E6F86"/>
    <w:rsid w:val="007F5192"/>
    <w:rsid w:val="00801A9D"/>
    <w:rsid w:val="008B6A61"/>
    <w:rsid w:val="008F3614"/>
    <w:rsid w:val="008F6C0D"/>
    <w:rsid w:val="00982F7C"/>
    <w:rsid w:val="00992245"/>
    <w:rsid w:val="00A25DE7"/>
    <w:rsid w:val="00A26FE7"/>
    <w:rsid w:val="00A66B18"/>
    <w:rsid w:val="00A6727F"/>
    <w:rsid w:val="00A6783B"/>
    <w:rsid w:val="00A96CF8"/>
    <w:rsid w:val="00AA089B"/>
    <w:rsid w:val="00AD1D45"/>
    <w:rsid w:val="00AE1388"/>
    <w:rsid w:val="00AF3982"/>
    <w:rsid w:val="00B246DB"/>
    <w:rsid w:val="00B50294"/>
    <w:rsid w:val="00B52605"/>
    <w:rsid w:val="00B57D6E"/>
    <w:rsid w:val="00B92087"/>
    <w:rsid w:val="00B9406D"/>
    <w:rsid w:val="00C04114"/>
    <w:rsid w:val="00C701F7"/>
    <w:rsid w:val="00C70786"/>
    <w:rsid w:val="00CD2D41"/>
    <w:rsid w:val="00CE6CB7"/>
    <w:rsid w:val="00D10958"/>
    <w:rsid w:val="00D66593"/>
    <w:rsid w:val="00DB10EA"/>
    <w:rsid w:val="00DE45EA"/>
    <w:rsid w:val="00DE6DA2"/>
    <w:rsid w:val="00DF2D30"/>
    <w:rsid w:val="00E4786A"/>
    <w:rsid w:val="00E55D74"/>
    <w:rsid w:val="00E6540C"/>
    <w:rsid w:val="00E81E2A"/>
    <w:rsid w:val="00EC33FF"/>
    <w:rsid w:val="00ED4C86"/>
    <w:rsid w:val="00EE0952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ED4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2AC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2024-01-05T01:12:00Z</dcterms:created>
  <dcterms:modified xsi:type="dcterms:W3CDTF">2024-01-05T01:12:00Z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